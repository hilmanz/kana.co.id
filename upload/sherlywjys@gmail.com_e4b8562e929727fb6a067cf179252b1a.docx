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49CC8" w14:textId="69176F7E" w:rsidR="00885BBD" w:rsidRDefault="00CB1026" w:rsidP="00885BBD">
      <w:pPr>
        <w:pBdr>
          <w:bottom w:val="single" w:sz="8" w:space="2" w:color="000000"/>
        </w:pBdr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/>
          <w:bCs/>
          <w:sz w:val="20"/>
          <w:szCs w:val="20"/>
        </w:rPr>
        <w:t>Resume</w:t>
      </w:r>
    </w:p>
    <w:p w14:paraId="365BB387" w14:textId="5FB5BD62" w:rsidR="002A6C09" w:rsidRDefault="002A6C09" w:rsidP="00B6693F">
      <w:pPr>
        <w:spacing w:line="360" w:lineRule="auto"/>
        <w:jc w:val="center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 xml:space="preserve">                          </w:t>
      </w:r>
      <w:r w:rsidR="00885BBD">
        <w:rPr>
          <w:rFonts w:ascii="Bitstream Charter" w:hAnsi="Bitstream Charter" w:cs="Luxi Sans"/>
          <w:b/>
          <w:bCs/>
        </w:rPr>
        <w:t>Sherly W Sari</w:t>
      </w:r>
      <w:r w:rsidR="009F5A17">
        <w:rPr>
          <w:rFonts w:ascii="Bitstream Charter" w:hAnsi="Bitstream Charter" w:cs="Luxi Sans"/>
          <w:b/>
          <w:bCs/>
        </w:rPr>
        <w:t>, B.Comm</w:t>
      </w:r>
    </w:p>
    <w:p w14:paraId="11672469" w14:textId="1B39EF40" w:rsidR="00885BBD" w:rsidRDefault="001C1A84" w:rsidP="00486632">
      <w:pPr>
        <w:spacing w:line="240" w:lineRule="auto"/>
        <w:ind w:left="1440" w:firstLine="720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C30208">
        <w:rPr>
          <w:rFonts w:ascii="Bitstream Charter" w:hAnsi="Bitstream Charter" w:cs="Luxi Sans"/>
          <w:sz w:val="20"/>
          <w:szCs w:val="20"/>
        </w:rPr>
        <w:tab/>
      </w:r>
      <w:r w:rsidR="00B6693F">
        <w:rPr>
          <w:rFonts w:ascii="Bitstream Charter" w:hAnsi="Bitstream Charter" w:cs="Luxi Sans"/>
          <w:sz w:val="20"/>
          <w:szCs w:val="20"/>
        </w:rPr>
        <w:t xml:space="preserve">             Phone: (+62)81289019620</w:t>
      </w:r>
    </w:p>
    <w:p w14:paraId="03544E0B" w14:textId="245CE7EB" w:rsidR="005A4471" w:rsidRDefault="001C1A84" w:rsidP="00486632">
      <w:pPr>
        <w:spacing w:line="240" w:lineRule="auto"/>
        <w:ind w:left="720" w:firstLine="720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C30208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CB1026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  <w:t xml:space="preserve">                  </w:t>
      </w:r>
      <w:hyperlink r:id="rId6" w:history="1">
        <w:r w:rsidR="005A4471" w:rsidRPr="00D31159">
          <w:rPr>
            <w:rStyle w:val="Hyperlink"/>
            <w:rFonts w:ascii="Bitstream Charter" w:hAnsi="Bitstream Charter" w:cs="Luxi Sans"/>
            <w:sz w:val="20"/>
            <w:szCs w:val="20"/>
          </w:rPr>
          <w:t>sherlywjys@gmail.com</w:t>
        </w:r>
      </w:hyperlink>
    </w:p>
    <w:p w14:paraId="501197F4" w14:textId="77777777" w:rsidR="00885BBD" w:rsidRPr="00564C82" w:rsidRDefault="00885BBD" w:rsidP="005A4471">
      <w:pPr>
        <w:spacing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PERSONAL PARTICULARS:</w:t>
      </w:r>
    </w:p>
    <w:p w14:paraId="4DFF5E0E" w14:textId="58157E5B" w:rsidR="00885BBD" w:rsidRDefault="00CB1026" w:rsidP="005A4471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>Age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 xml:space="preserve">: </w:t>
      </w:r>
      <w:r>
        <w:rPr>
          <w:rFonts w:ascii="Bitstream Charter" w:hAnsi="Bitstream Charter" w:cs="Luxi Sans"/>
          <w:sz w:val="20"/>
          <w:szCs w:val="20"/>
        </w:rPr>
        <w:tab/>
        <w:t>21</w:t>
      </w:r>
      <w:r w:rsidR="00885BBD">
        <w:rPr>
          <w:rFonts w:ascii="Bitstream Charter" w:hAnsi="Bitstream Charter" w:cs="Luxi Sans"/>
          <w:sz w:val="20"/>
          <w:szCs w:val="20"/>
        </w:rPr>
        <w:t xml:space="preserve"> years</w:t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6A68BC">
        <w:rPr>
          <w:rFonts w:ascii="Bitstream Charter" w:hAnsi="Bitstream Charter" w:cs="Luxi Sans"/>
          <w:sz w:val="20"/>
          <w:szCs w:val="20"/>
        </w:rPr>
        <w:t>Marital Status</w:t>
      </w:r>
      <w:r w:rsidR="006A68BC">
        <w:rPr>
          <w:rFonts w:ascii="Bitstream Charter" w:hAnsi="Bitstream Charter" w:cs="Luxi Sans"/>
          <w:sz w:val="20"/>
          <w:szCs w:val="20"/>
        </w:rPr>
        <w:tab/>
        <w:t xml:space="preserve">     :        </w:t>
      </w:r>
      <w:r w:rsidR="001240E4">
        <w:rPr>
          <w:rFonts w:ascii="Bitstream Charter" w:hAnsi="Bitstream Charter" w:cs="Luxi Sans"/>
          <w:sz w:val="20"/>
          <w:szCs w:val="20"/>
        </w:rPr>
        <w:t>Single</w:t>
      </w:r>
      <w:r w:rsidR="001240E4">
        <w:rPr>
          <w:rFonts w:ascii="Bitstream Charter" w:hAnsi="Bitstream Charter" w:cs="Luxi Sans"/>
          <w:sz w:val="20"/>
          <w:szCs w:val="20"/>
        </w:rPr>
        <w:tab/>
      </w:r>
    </w:p>
    <w:p w14:paraId="0C997183" w14:textId="19B436C2" w:rsidR="00885BBD" w:rsidRPr="002016AC" w:rsidRDefault="00885BBD" w:rsidP="005A4471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>Nationality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 xml:space="preserve">: </w:t>
      </w:r>
      <w:r>
        <w:rPr>
          <w:rFonts w:ascii="Bitstream Charter" w:hAnsi="Bitstream Charter" w:cs="Luxi Sans"/>
          <w:sz w:val="20"/>
          <w:szCs w:val="20"/>
        </w:rPr>
        <w:tab/>
        <w:t>Indonesian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Permanent Residence:</w:t>
      </w:r>
      <w:r>
        <w:rPr>
          <w:rFonts w:ascii="Bitstream Charter" w:hAnsi="Bitstream Charter" w:cs="Luxi Sans"/>
          <w:sz w:val="20"/>
          <w:szCs w:val="20"/>
        </w:rPr>
        <w:tab/>
        <w:t>Indonesian</w:t>
      </w:r>
    </w:p>
    <w:p w14:paraId="75A47625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EDUCATION</w:t>
      </w:r>
    </w:p>
    <w:p w14:paraId="01B1F413" w14:textId="1AD9789C" w:rsidR="00885BBD" w:rsidRPr="009F5A17" w:rsidRDefault="00885BBD" w:rsidP="005A4471">
      <w:pPr>
        <w:spacing w:after="0" w:line="360" w:lineRule="auto"/>
        <w:rPr>
          <w:rFonts w:ascii="Bitstream Charter" w:hAnsi="Bitstream Charter" w:cs="Luxi Sans"/>
          <w:b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b/>
          <w:sz w:val="20"/>
          <w:szCs w:val="20"/>
        </w:rPr>
        <w:t>Curtin University, Sydney, Australia</w:t>
      </w:r>
    </w:p>
    <w:p w14:paraId="22ED2404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Major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: Marketing</w:t>
      </w:r>
    </w:p>
    <w:p w14:paraId="7E8B803F" w14:textId="0DD9D850" w:rsidR="00885BBD" w:rsidRPr="00565675" w:rsidRDefault="00CB1026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Graduated</w:t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  <w:t>: June, 2015</w:t>
      </w:r>
    </w:p>
    <w:p w14:paraId="48C3FD14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</w:p>
    <w:p w14:paraId="21D0BC6A" w14:textId="77777777" w:rsidR="00885BBD" w:rsidRDefault="00885BBD" w:rsidP="005A4471">
      <w:pPr>
        <w:spacing w:after="0" w:line="360" w:lineRule="auto"/>
        <w:ind w:firstLine="709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/>
          <w:bCs/>
          <w:sz w:val="20"/>
          <w:szCs w:val="20"/>
        </w:rPr>
        <w:t>Monash University, Kuala Lumpur, Malaysia</w:t>
      </w:r>
    </w:p>
    <w:p w14:paraId="5FD8E14F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Second Year, first semester – Transferred to Curtin University in Sydney</w:t>
      </w:r>
    </w:p>
    <w:p w14:paraId="1E487363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Major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: Marketing and E-Business</w:t>
      </w:r>
    </w:p>
    <w:p w14:paraId="5C7F4EB7" w14:textId="6F6EF16F" w:rsidR="00885BBD" w:rsidRDefault="00CB1026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Graduated</w:t>
      </w:r>
      <w:r w:rsidR="00885BBD"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ab/>
        <w:t>:  June, 2015</w:t>
      </w:r>
    </w:p>
    <w:p w14:paraId="1AFBB3B3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</w:p>
    <w:p w14:paraId="45299F1C" w14:textId="77777777" w:rsidR="00885BBD" w:rsidRPr="00547FB9" w:rsidRDefault="00885BBD" w:rsidP="005A4471">
      <w:pPr>
        <w:spacing w:after="0" w:line="360" w:lineRule="auto"/>
        <w:rPr>
          <w:rFonts w:ascii="Bitstream Charter" w:hAnsi="Bitstream Charter" w:cs="Luxi Sans" w:hint="eastAsia"/>
          <w:b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b/>
          <w:sz w:val="20"/>
          <w:szCs w:val="20"/>
        </w:rPr>
        <w:t>Canadian International Marticulation Programme, Kuala Lumpur, Malaysia</w:t>
      </w:r>
    </w:p>
    <w:p w14:paraId="68C9E124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 xml:space="preserve">Graduated 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: June 2012</w:t>
      </w:r>
    </w:p>
    <w:p w14:paraId="23CF1878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Grade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: Average of 80% above.</w:t>
      </w:r>
    </w:p>
    <w:p w14:paraId="5AEA66C5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Teachers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: Teachers were from Canada</w:t>
      </w:r>
    </w:p>
    <w:p w14:paraId="6D756FBA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</w:r>
    </w:p>
    <w:p w14:paraId="4D4C1C72" w14:textId="77777777" w:rsidR="00885BBD" w:rsidRPr="00547FB9" w:rsidRDefault="00885BBD" w:rsidP="005A4471">
      <w:pPr>
        <w:spacing w:after="0" w:line="360" w:lineRule="auto"/>
        <w:ind w:firstLine="709"/>
        <w:rPr>
          <w:rFonts w:ascii="Bitstream Charter" w:hAnsi="Bitstream Charter" w:cs="Luxi Sans" w:hint="eastAsia"/>
          <w:b/>
          <w:sz w:val="20"/>
          <w:szCs w:val="20"/>
        </w:rPr>
      </w:pPr>
      <w:r>
        <w:rPr>
          <w:rFonts w:ascii="Bitstream Charter" w:hAnsi="Bitstream Charter" w:cs="Luxi Sans"/>
          <w:b/>
          <w:sz w:val="20"/>
          <w:szCs w:val="20"/>
        </w:rPr>
        <w:t>Sunway International School, Kuala Lumpur, Malaysia</w:t>
      </w:r>
    </w:p>
    <w:p w14:paraId="7BEC0E36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bCs/>
          <w:sz w:val="20"/>
          <w:szCs w:val="20"/>
        </w:rPr>
      </w:pPr>
      <w:r>
        <w:rPr>
          <w:rFonts w:ascii="Bitstream Charter" w:hAnsi="Bitstream Charter" w:cs="Luxi Sans"/>
          <w:b/>
          <w:bCs/>
          <w:sz w:val="20"/>
          <w:szCs w:val="20"/>
        </w:rPr>
        <w:tab/>
      </w:r>
      <w:r>
        <w:rPr>
          <w:rFonts w:ascii="Bitstream Charter" w:hAnsi="Bitstream Charter" w:cs="Luxi Sans"/>
          <w:bCs/>
          <w:sz w:val="20"/>
          <w:szCs w:val="20"/>
        </w:rPr>
        <w:t>Graduated</w:t>
      </w:r>
      <w:r>
        <w:rPr>
          <w:rFonts w:ascii="Bitstream Charter" w:hAnsi="Bitstream Charter" w:cs="Luxi Sans"/>
          <w:bCs/>
          <w:sz w:val="20"/>
          <w:szCs w:val="20"/>
        </w:rPr>
        <w:tab/>
      </w:r>
      <w:r>
        <w:rPr>
          <w:rFonts w:ascii="Bitstream Charter" w:hAnsi="Bitstream Charter" w:cs="Luxi Sans"/>
          <w:bCs/>
          <w:sz w:val="20"/>
          <w:szCs w:val="20"/>
        </w:rPr>
        <w:tab/>
        <w:t>: June 2011</w:t>
      </w:r>
    </w:p>
    <w:p w14:paraId="29EA34CA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bCs/>
          <w:sz w:val="20"/>
          <w:szCs w:val="20"/>
        </w:rPr>
      </w:pPr>
      <w:r>
        <w:rPr>
          <w:rFonts w:ascii="Bitstream Charter" w:hAnsi="Bitstream Charter" w:cs="Luxi Sans"/>
          <w:bCs/>
          <w:sz w:val="20"/>
          <w:szCs w:val="20"/>
        </w:rPr>
        <w:tab/>
        <w:t>Grade</w:t>
      </w:r>
      <w:r>
        <w:rPr>
          <w:rFonts w:ascii="Bitstream Charter" w:hAnsi="Bitstream Charter" w:cs="Luxi Sans"/>
          <w:bCs/>
          <w:sz w:val="20"/>
          <w:szCs w:val="20"/>
        </w:rPr>
        <w:tab/>
      </w:r>
      <w:r>
        <w:rPr>
          <w:rFonts w:ascii="Bitstream Charter" w:hAnsi="Bitstream Charter" w:cs="Luxi Sans"/>
          <w:bCs/>
          <w:sz w:val="20"/>
          <w:szCs w:val="20"/>
        </w:rPr>
        <w:tab/>
      </w:r>
      <w:r>
        <w:rPr>
          <w:rFonts w:ascii="Bitstream Charter" w:hAnsi="Bitstream Charter" w:cs="Luxi Sans"/>
          <w:bCs/>
          <w:sz w:val="20"/>
          <w:szCs w:val="20"/>
        </w:rPr>
        <w:tab/>
        <w:t>: Average of 80% above.</w:t>
      </w:r>
    </w:p>
    <w:p w14:paraId="18F7F6F0" w14:textId="77777777" w:rsidR="00885BBD" w:rsidRDefault="00885BBD" w:rsidP="005A4471">
      <w:pPr>
        <w:spacing w:after="0" w:line="360" w:lineRule="auto"/>
        <w:rPr>
          <w:rFonts w:ascii="Bitstream Charter" w:hAnsi="Bitstream Charter" w:cs="Luxi Sans" w:hint="eastAsia"/>
          <w:bCs/>
          <w:sz w:val="20"/>
          <w:szCs w:val="20"/>
        </w:rPr>
      </w:pPr>
      <w:r>
        <w:rPr>
          <w:rFonts w:ascii="Bitstream Charter" w:hAnsi="Bitstream Charter" w:cs="Luxi Sans"/>
          <w:bCs/>
          <w:sz w:val="20"/>
          <w:szCs w:val="20"/>
        </w:rPr>
        <w:tab/>
        <w:t>Teachers</w:t>
      </w:r>
      <w:r>
        <w:rPr>
          <w:rFonts w:ascii="Bitstream Charter" w:hAnsi="Bitstream Charter" w:cs="Luxi Sans"/>
          <w:bCs/>
          <w:sz w:val="20"/>
          <w:szCs w:val="20"/>
        </w:rPr>
        <w:tab/>
      </w:r>
      <w:r>
        <w:rPr>
          <w:rFonts w:ascii="Bitstream Charter" w:hAnsi="Bitstream Charter" w:cs="Luxi Sans"/>
          <w:bCs/>
          <w:sz w:val="20"/>
          <w:szCs w:val="20"/>
        </w:rPr>
        <w:tab/>
        <w:t>: Fully Canadian teachers.</w:t>
      </w:r>
    </w:p>
    <w:p w14:paraId="7BC90896" w14:textId="77777777" w:rsidR="00885BBD" w:rsidRDefault="00885BBD" w:rsidP="00885BBD">
      <w:pPr>
        <w:rPr>
          <w:rFonts w:ascii="Bitstream Charter" w:hAnsi="Bitstream Charter" w:cs="Luxi Sans" w:hint="eastAsia"/>
          <w:b/>
          <w:bCs/>
          <w:sz w:val="20"/>
          <w:szCs w:val="20"/>
        </w:rPr>
      </w:pPr>
    </w:p>
    <w:p w14:paraId="6A5B538F" w14:textId="77777777" w:rsidR="00885BBD" w:rsidRDefault="00885BBD" w:rsidP="00885BBD">
      <w:pPr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WORKING EXPERIENCE</w:t>
      </w:r>
    </w:p>
    <w:p w14:paraId="4CA17289" w14:textId="5A5E3889" w:rsidR="00885BBD" w:rsidRDefault="007745C2" w:rsidP="00D14A58">
      <w:pPr>
        <w:spacing w:after="0" w:line="360" w:lineRule="auto"/>
        <w:ind w:left="720" w:hanging="720"/>
        <w:rPr>
          <w:rFonts w:ascii="Bitstream Charter" w:hAnsi="Bitstream Charter" w:cs="Luxi Sans" w:hint="eastAsia"/>
          <w:b/>
        </w:rPr>
      </w:pPr>
      <w:r>
        <w:rPr>
          <w:rFonts w:ascii="Bitstream Charter" w:hAnsi="Bitstream Charter" w:cs="Luxi Sans"/>
          <w:b/>
        </w:rPr>
        <w:t xml:space="preserve">1. </w:t>
      </w:r>
      <w:r>
        <w:rPr>
          <w:rFonts w:ascii="Bitstream Charter" w:hAnsi="Bitstream Charter" w:cs="Luxi Sans"/>
          <w:b/>
        </w:rPr>
        <w:tab/>
      </w:r>
      <w:r w:rsidR="00885BBD">
        <w:rPr>
          <w:rFonts w:ascii="Bitstream Charter" w:hAnsi="Bitstream Charter" w:cs="Luxi Sans"/>
          <w:b/>
        </w:rPr>
        <w:t xml:space="preserve">Ministry of Foreign Affair of Republic of Indonesia, </w:t>
      </w:r>
      <w:r w:rsidR="00CD4647">
        <w:rPr>
          <w:rFonts w:ascii="Bitstream Charter" w:hAnsi="Bitstream Charter" w:cs="Luxi Sans"/>
          <w:b/>
        </w:rPr>
        <w:t>Jakarta, Indonesia.</w:t>
      </w:r>
    </w:p>
    <w:p w14:paraId="7F292F7F" w14:textId="6A100D2D" w:rsidR="003A7D13" w:rsidRPr="003A7D13" w:rsidRDefault="003A7D13" w:rsidP="00D14A58">
      <w:pPr>
        <w:spacing w:after="0" w:line="360" w:lineRule="auto"/>
        <w:ind w:left="720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November 2014 – February 2015</w:t>
      </w:r>
      <w:r>
        <w:rPr>
          <w:rFonts w:ascii="Bitstream Charter" w:hAnsi="Bitstream Charter" w:cs="Luxi Sans"/>
        </w:rPr>
        <w:tab/>
      </w:r>
    </w:p>
    <w:p w14:paraId="68B3C696" w14:textId="283D71F8" w:rsidR="00885BBD" w:rsidRDefault="00885BBD" w:rsidP="00D14A58">
      <w:pPr>
        <w:spacing w:line="360" w:lineRule="auto"/>
        <w:ind w:left="720"/>
        <w:rPr>
          <w:rFonts w:ascii="Bitstream Charter" w:hAnsi="Bitstream Charter" w:cs="Luxi Sans" w:hint="eastAsia"/>
        </w:rPr>
      </w:pPr>
      <w:r w:rsidRPr="00885BBD">
        <w:rPr>
          <w:rFonts w:ascii="Bitstream Charter" w:hAnsi="Bitstream Charter" w:cs="Luxi Sans"/>
        </w:rPr>
        <w:t xml:space="preserve">Directorate of </w:t>
      </w:r>
      <w:r>
        <w:rPr>
          <w:rFonts w:ascii="Bitstream Charter" w:hAnsi="Bitstream Charter" w:cs="Luxi Sans"/>
        </w:rPr>
        <w:t>Information and Media</w:t>
      </w:r>
    </w:p>
    <w:p w14:paraId="53D65A02" w14:textId="77777777" w:rsidR="00885BBD" w:rsidRDefault="00885BBD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Writing weekly report</w:t>
      </w:r>
    </w:p>
    <w:p w14:paraId="6147DFAF" w14:textId="3B4B5DB1" w:rsidR="00885BBD" w:rsidRDefault="00885BBD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lastRenderedPageBreak/>
        <w:t>Organizing various</w:t>
      </w:r>
      <w:r w:rsidR="00510691">
        <w:rPr>
          <w:rFonts w:ascii="Bitstream Charter" w:hAnsi="Bitstream Charter" w:cs="Luxi Sans"/>
        </w:rPr>
        <w:t xml:space="preserve"> official</w:t>
      </w:r>
      <w:r>
        <w:rPr>
          <w:rFonts w:ascii="Bitstream Charter" w:hAnsi="Bitstream Charter" w:cs="Luxi Sans"/>
        </w:rPr>
        <w:t xml:space="preserve"> </w:t>
      </w:r>
      <w:r w:rsidR="00510691">
        <w:rPr>
          <w:rFonts w:ascii="Bitstream Charter" w:hAnsi="Bitstream Charter" w:cs="Luxi Sans"/>
        </w:rPr>
        <w:t>events; weekly press briefing, Annual Press Release St</w:t>
      </w:r>
      <w:r>
        <w:rPr>
          <w:rFonts w:ascii="Bitstream Charter" w:hAnsi="Bitstream Charter" w:cs="Luxi Sans"/>
        </w:rPr>
        <w:t>atement</w:t>
      </w:r>
      <w:r w:rsidR="00510691">
        <w:rPr>
          <w:rFonts w:ascii="Bitstream Charter" w:hAnsi="Bitstream Charter" w:cs="Luxi Sans"/>
        </w:rPr>
        <w:t xml:space="preserve"> 2015</w:t>
      </w:r>
      <w:r>
        <w:rPr>
          <w:rFonts w:ascii="Bitstream Charter" w:hAnsi="Bitstream Charter" w:cs="Luxi Sans"/>
        </w:rPr>
        <w:t>, Christmas celebration with The Ministry of Foreign Affair of Indonesia, etc.</w:t>
      </w:r>
    </w:p>
    <w:p w14:paraId="1D5D1810" w14:textId="77777777" w:rsidR="00885BBD" w:rsidRDefault="00885BBD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Data entry</w:t>
      </w:r>
    </w:p>
    <w:p w14:paraId="1770EF56" w14:textId="77777777" w:rsidR="00885BBD" w:rsidRDefault="00885BBD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Compiling news from various online and offline media for the officials.</w:t>
      </w:r>
    </w:p>
    <w:p w14:paraId="629A81B1" w14:textId="77777777" w:rsidR="00885BBD" w:rsidRDefault="00885BBD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Master of Ceremony in the department meeting.</w:t>
      </w:r>
    </w:p>
    <w:p w14:paraId="5C6E6021" w14:textId="77777777" w:rsidR="00885BBD" w:rsidRDefault="00885BBD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 xml:space="preserve">Public relation; getting in-touch with various governmental institutions, media, and many other officials. </w:t>
      </w:r>
    </w:p>
    <w:p w14:paraId="116AC35C" w14:textId="77777777" w:rsidR="00885BBD" w:rsidRPr="00885BBD" w:rsidRDefault="00885BBD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Media facilitate</w:t>
      </w:r>
    </w:p>
    <w:p w14:paraId="47D54D14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b/>
          <w:bCs/>
        </w:rPr>
      </w:pPr>
    </w:p>
    <w:p w14:paraId="5CFADBFE" w14:textId="352D70A8" w:rsidR="00885BBD" w:rsidRDefault="007745C2" w:rsidP="00D14A58">
      <w:pPr>
        <w:spacing w:after="0" w:line="360" w:lineRule="auto"/>
        <w:ind w:left="720" w:hanging="720"/>
        <w:rPr>
          <w:rFonts w:ascii="Bitstream Charter" w:hAnsi="Bitstream Charter" w:cs="Luxi Sans" w:hint="eastAsia"/>
          <w:b/>
        </w:rPr>
      </w:pPr>
      <w:r>
        <w:rPr>
          <w:rFonts w:ascii="Bitstream Charter" w:hAnsi="Bitstream Charter" w:cs="Luxi Sans"/>
          <w:b/>
        </w:rPr>
        <w:t xml:space="preserve">2. </w:t>
      </w:r>
      <w:r>
        <w:rPr>
          <w:rFonts w:ascii="Bitstream Charter" w:hAnsi="Bitstream Charter" w:cs="Luxi Sans"/>
          <w:b/>
        </w:rPr>
        <w:tab/>
      </w:r>
      <w:r w:rsidR="00885BBD">
        <w:rPr>
          <w:rFonts w:ascii="Bitstream Charter" w:hAnsi="Bitstream Charter" w:cs="Luxi Sans"/>
          <w:b/>
        </w:rPr>
        <w:t>China Bowl, Punchbowl, Sydney, Australia</w:t>
      </w:r>
    </w:p>
    <w:p w14:paraId="6AA8F94F" w14:textId="6F7134F9" w:rsidR="003A7D13" w:rsidRDefault="003A7D13" w:rsidP="00D14A58">
      <w:pPr>
        <w:spacing w:after="0" w:line="360" w:lineRule="auto"/>
        <w:ind w:left="720"/>
        <w:rPr>
          <w:rFonts w:ascii="Bitstream Charter" w:hAnsi="Bitstream Charter" w:cs="Luxi Sans" w:hint="eastAsia"/>
          <w:b/>
        </w:rPr>
      </w:pPr>
      <w:r>
        <w:rPr>
          <w:rFonts w:ascii="Bitstream Charter" w:hAnsi="Bitstream Charter" w:cs="Luxi Sans"/>
        </w:rPr>
        <w:t>January 2014 –April 2014</w:t>
      </w:r>
    </w:p>
    <w:p w14:paraId="1ED69669" w14:textId="7FC75268" w:rsidR="00885BBD" w:rsidRDefault="00885BBD" w:rsidP="00D14A58">
      <w:pPr>
        <w:spacing w:after="0" w:line="360" w:lineRule="auto"/>
        <w:ind w:left="720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Waitress</w:t>
      </w:r>
    </w:p>
    <w:p w14:paraId="1CB167C7" w14:textId="77777777" w:rsidR="003A7D13" w:rsidRDefault="003A7D13" w:rsidP="00D14A58">
      <w:pPr>
        <w:spacing w:after="0" w:line="360" w:lineRule="auto"/>
        <w:ind w:left="720"/>
        <w:rPr>
          <w:rFonts w:ascii="Bitstream Charter" w:hAnsi="Bitstream Charter" w:cs="Luxi Sans" w:hint="eastAsia"/>
        </w:rPr>
      </w:pPr>
    </w:p>
    <w:p w14:paraId="29550CA4" w14:textId="2697DA3C" w:rsidR="00885BBD" w:rsidRDefault="003A7D13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Waiting tables</w:t>
      </w:r>
    </w:p>
    <w:p w14:paraId="3FAC08C6" w14:textId="45D9793C" w:rsidR="00820DE2" w:rsidRPr="00F60D29" w:rsidRDefault="00820DE2" w:rsidP="00D14A58">
      <w:pPr>
        <w:widowControl w:val="0"/>
        <w:numPr>
          <w:ilvl w:val="0"/>
          <w:numId w:val="9"/>
        </w:numPr>
        <w:suppressAutoHyphens/>
        <w:spacing w:after="0" w:line="360" w:lineRule="auto"/>
        <w:rPr>
          <w:rFonts w:ascii="Bitstream Charter" w:hAnsi="Bitstream Charter" w:cs="Luxi Sans" w:hint="eastAsia"/>
        </w:rPr>
      </w:pPr>
      <w:r>
        <w:rPr>
          <w:rFonts w:ascii="Bitstream Charter" w:hAnsi="Bitstream Charter" w:cs="Luxi Sans"/>
        </w:rPr>
        <w:t>Taking orders</w:t>
      </w:r>
    </w:p>
    <w:p w14:paraId="3ED2C8E5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b/>
          <w:bCs/>
        </w:rPr>
      </w:pPr>
    </w:p>
    <w:p w14:paraId="3771C073" w14:textId="158329A5" w:rsidR="00885BBD" w:rsidRDefault="007745C2" w:rsidP="00D14A58">
      <w:pPr>
        <w:spacing w:after="0" w:line="360" w:lineRule="auto"/>
        <w:ind w:left="720" w:hanging="720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/>
          <w:bCs/>
        </w:rPr>
        <w:t xml:space="preserve">3. </w:t>
      </w:r>
      <w:r>
        <w:rPr>
          <w:rFonts w:ascii="Bitstream Charter" w:hAnsi="Bitstream Charter" w:cs="Luxi Sans"/>
          <w:b/>
          <w:bCs/>
        </w:rPr>
        <w:tab/>
      </w:r>
      <w:r w:rsidR="00885BBD">
        <w:rPr>
          <w:rFonts w:ascii="Bitstream Charter" w:hAnsi="Bitstream Charter" w:cs="Luxi Sans"/>
          <w:b/>
          <w:bCs/>
          <w:sz w:val="20"/>
          <w:szCs w:val="20"/>
        </w:rPr>
        <w:t>Groupon Malaysia</w:t>
      </w:r>
    </w:p>
    <w:p w14:paraId="64695C62" w14:textId="390A1A9B" w:rsidR="00282B41" w:rsidRDefault="00282B41" w:rsidP="00D14A58">
      <w:pPr>
        <w:spacing w:after="0" w:line="360" w:lineRule="auto"/>
        <w:ind w:firstLine="720"/>
        <w:rPr>
          <w:rFonts w:ascii="Bitstream Charter" w:hAnsi="Bitstream Charter" w:cs="Luxi Sans" w:hint="eastAsia"/>
          <w:b/>
          <w:bCs/>
          <w:sz w:val="20"/>
          <w:szCs w:val="20"/>
        </w:rPr>
      </w:pPr>
      <w:r w:rsidRPr="00565675">
        <w:rPr>
          <w:rFonts w:ascii="Bitstream Charter" w:hAnsi="Bitstream Charter" w:cs="Luxi Sans"/>
          <w:bCs/>
          <w:sz w:val="20"/>
          <w:szCs w:val="20"/>
        </w:rPr>
        <w:t xml:space="preserve">August </w:t>
      </w:r>
      <w:r>
        <w:rPr>
          <w:rFonts w:ascii="Bitstream Charter" w:hAnsi="Bitstream Charter" w:cs="Luxi Sans"/>
          <w:bCs/>
          <w:sz w:val="20"/>
          <w:szCs w:val="20"/>
        </w:rPr>
        <w:t>– Sept 2013</w:t>
      </w:r>
      <w:r>
        <w:rPr>
          <w:rFonts w:ascii="Bitstream Charter" w:hAnsi="Bitstream Charter" w:cs="Luxi Sans"/>
          <w:bCs/>
          <w:sz w:val="20"/>
          <w:szCs w:val="20"/>
        </w:rPr>
        <w:tab/>
      </w:r>
    </w:p>
    <w:p w14:paraId="21F0CBA7" w14:textId="77777777" w:rsidR="00885BBD" w:rsidRDefault="00885BBD" w:rsidP="00D14A58">
      <w:pPr>
        <w:spacing w:after="0" w:line="360" w:lineRule="auto"/>
        <w:ind w:firstLine="720"/>
        <w:rPr>
          <w:rFonts w:ascii="Bitstream Charter" w:hAnsi="Bitstream Charter" w:cs="Luxi Sans" w:hint="eastAsia"/>
          <w:bCs/>
          <w:sz w:val="20"/>
          <w:szCs w:val="20"/>
        </w:rPr>
      </w:pPr>
      <w:r>
        <w:rPr>
          <w:rFonts w:ascii="Bitstream Charter" w:hAnsi="Bitstream Charter" w:cs="Luxi Sans"/>
          <w:bCs/>
          <w:sz w:val="20"/>
          <w:szCs w:val="20"/>
        </w:rPr>
        <w:t>Web Editor</w:t>
      </w:r>
    </w:p>
    <w:p w14:paraId="53AB8193" w14:textId="77777777" w:rsidR="00282B41" w:rsidRPr="00565675" w:rsidRDefault="00282B41" w:rsidP="00D14A58">
      <w:pPr>
        <w:spacing w:after="0" w:line="360" w:lineRule="auto"/>
        <w:ind w:firstLine="720"/>
        <w:rPr>
          <w:rFonts w:ascii="Bitstream Charter" w:hAnsi="Bitstream Charter" w:cs="Luxi Sans" w:hint="eastAsia"/>
          <w:b/>
          <w:bCs/>
          <w:sz w:val="20"/>
          <w:szCs w:val="20"/>
        </w:rPr>
      </w:pPr>
    </w:p>
    <w:p w14:paraId="2DC19146" w14:textId="77777777" w:rsidR="00885BBD" w:rsidRPr="00565675" w:rsidRDefault="00885BBD" w:rsidP="00D14A58">
      <w:pPr>
        <w:widowControl w:val="0"/>
        <w:numPr>
          <w:ilvl w:val="0"/>
          <w:numId w:val="4"/>
        </w:numPr>
        <w:suppressAutoHyphens/>
        <w:spacing w:after="0" w:line="360" w:lineRule="auto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Cs/>
          <w:sz w:val="20"/>
          <w:szCs w:val="20"/>
        </w:rPr>
        <w:t>Creating deals</w:t>
      </w:r>
    </w:p>
    <w:p w14:paraId="75EEE878" w14:textId="77777777" w:rsidR="00885BBD" w:rsidRPr="00565675" w:rsidRDefault="00885BBD" w:rsidP="00D14A58">
      <w:pPr>
        <w:widowControl w:val="0"/>
        <w:numPr>
          <w:ilvl w:val="0"/>
          <w:numId w:val="4"/>
        </w:numPr>
        <w:suppressAutoHyphens/>
        <w:spacing w:after="0" w:line="360" w:lineRule="auto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Cs/>
          <w:sz w:val="20"/>
          <w:szCs w:val="20"/>
        </w:rPr>
        <w:t>Editing the deals on the website</w:t>
      </w:r>
    </w:p>
    <w:p w14:paraId="69592CB7" w14:textId="77777777" w:rsidR="00885BBD" w:rsidRPr="00565675" w:rsidRDefault="00885BBD" w:rsidP="00D14A58">
      <w:pPr>
        <w:widowControl w:val="0"/>
        <w:numPr>
          <w:ilvl w:val="0"/>
          <w:numId w:val="4"/>
        </w:numPr>
        <w:suppressAutoHyphens/>
        <w:spacing w:after="0" w:line="360" w:lineRule="auto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Cs/>
          <w:sz w:val="20"/>
          <w:szCs w:val="20"/>
        </w:rPr>
        <w:t>Editing Web</w:t>
      </w:r>
    </w:p>
    <w:p w14:paraId="1D1562B1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b/>
          <w:bCs/>
        </w:rPr>
      </w:pPr>
    </w:p>
    <w:p w14:paraId="5877DD97" w14:textId="53386E87" w:rsidR="00885BBD" w:rsidRDefault="003728CE" w:rsidP="00D14A58">
      <w:pPr>
        <w:spacing w:after="0" w:line="360" w:lineRule="auto"/>
        <w:ind w:left="720" w:hanging="720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/>
          <w:bCs/>
        </w:rPr>
        <w:t xml:space="preserve">4. </w:t>
      </w:r>
      <w:r>
        <w:rPr>
          <w:rFonts w:ascii="Bitstream Charter" w:hAnsi="Bitstream Charter" w:cs="Luxi Sans"/>
          <w:b/>
          <w:bCs/>
        </w:rPr>
        <w:tab/>
      </w:r>
      <w:r w:rsidR="00885BBD">
        <w:rPr>
          <w:rFonts w:ascii="Bitstream Charter" w:hAnsi="Bitstream Charter" w:cs="Luxi Sans"/>
          <w:b/>
          <w:bCs/>
          <w:sz w:val="20"/>
          <w:szCs w:val="20"/>
        </w:rPr>
        <w:t>Ochado, Sunway Pyramid branch, Kuala Lumpur, Malaysia</w:t>
      </w:r>
    </w:p>
    <w:p w14:paraId="683C4C1C" w14:textId="6C40BA84" w:rsidR="003728CE" w:rsidRDefault="003728CE" w:rsidP="00D14A58">
      <w:pPr>
        <w:spacing w:after="0" w:line="360" w:lineRule="auto"/>
        <w:ind w:firstLine="720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>June –September 2012</w:t>
      </w:r>
      <w:r>
        <w:rPr>
          <w:rFonts w:ascii="Bitstream Charter" w:hAnsi="Bitstream Charter" w:cs="Luxi Sans"/>
          <w:sz w:val="20"/>
          <w:szCs w:val="20"/>
        </w:rPr>
        <w:tab/>
      </w:r>
    </w:p>
    <w:p w14:paraId="097CDA07" w14:textId="7452D361" w:rsidR="00885BBD" w:rsidRDefault="003728CE" w:rsidP="00D14A58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>Cashier</w:t>
      </w:r>
    </w:p>
    <w:p w14:paraId="288426A0" w14:textId="77777777" w:rsidR="003728CE" w:rsidRDefault="003728CE" w:rsidP="00D14A58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</w:p>
    <w:p w14:paraId="15C4EECD" w14:textId="77777777" w:rsidR="00885BBD" w:rsidRPr="003728CE" w:rsidRDefault="00885BBD" w:rsidP="00D14A58">
      <w:pPr>
        <w:pStyle w:val="ListParagraph"/>
        <w:widowControl w:val="0"/>
        <w:numPr>
          <w:ilvl w:val="0"/>
          <w:numId w:val="12"/>
        </w:numPr>
        <w:tabs>
          <w:tab w:val="left" w:pos="2836"/>
        </w:tabs>
        <w:suppressAutoHyphens/>
        <w:spacing w:after="0" w:line="360" w:lineRule="auto"/>
        <w:ind w:left="709" w:hanging="283"/>
        <w:rPr>
          <w:rFonts w:ascii="Bitstream Charter" w:hAnsi="Bitstream Charter" w:cs="Luxi Sans" w:hint="eastAsia"/>
          <w:sz w:val="20"/>
          <w:szCs w:val="20"/>
        </w:rPr>
      </w:pPr>
      <w:r w:rsidRPr="003728CE">
        <w:rPr>
          <w:rFonts w:ascii="Bitstream Charter" w:hAnsi="Bitstream Charter" w:cs="Luxi Sans"/>
          <w:sz w:val="20"/>
          <w:szCs w:val="20"/>
        </w:rPr>
        <w:t>Assisted to be a cashier in Ochado</w:t>
      </w:r>
    </w:p>
    <w:p w14:paraId="3F09E10D" w14:textId="77777777" w:rsidR="00885BBD" w:rsidRPr="003728CE" w:rsidRDefault="00885BBD" w:rsidP="00D14A58">
      <w:pPr>
        <w:pStyle w:val="ListParagraph"/>
        <w:widowControl w:val="0"/>
        <w:numPr>
          <w:ilvl w:val="0"/>
          <w:numId w:val="12"/>
        </w:numPr>
        <w:tabs>
          <w:tab w:val="left" w:pos="2836"/>
        </w:tabs>
        <w:suppressAutoHyphens/>
        <w:spacing w:after="0" w:line="360" w:lineRule="auto"/>
        <w:ind w:left="709" w:hanging="283"/>
        <w:rPr>
          <w:rFonts w:ascii="Bitstream Charter" w:hAnsi="Bitstream Charter" w:cs="Luxi Sans" w:hint="eastAsia"/>
          <w:sz w:val="20"/>
          <w:szCs w:val="20"/>
        </w:rPr>
      </w:pPr>
      <w:r w:rsidRPr="003728CE">
        <w:rPr>
          <w:rFonts w:ascii="Bitstream Charter" w:hAnsi="Bitstream Charter" w:cs="Luxi Sans"/>
          <w:sz w:val="20"/>
          <w:szCs w:val="20"/>
        </w:rPr>
        <w:t>Assisted to report any message from Sunway Pyramid Management to the boss</w:t>
      </w:r>
    </w:p>
    <w:p w14:paraId="790B7A7F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</w:p>
    <w:p w14:paraId="486764FB" w14:textId="7E4DE06A" w:rsidR="00885BBD" w:rsidRDefault="00154BD3" w:rsidP="00D14A58">
      <w:pPr>
        <w:spacing w:after="0" w:line="360" w:lineRule="auto"/>
        <w:ind w:left="709" w:hanging="709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b/>
          <w:bCs/>
          <w:sz w:val="20"/>
          <w:szCs w:val="20"/>
        </w:rPr>
        <w:t xml:space="preserve">5. </w:t>
      </w:r>
      <w:r>
        <w:rPr>
          <w:rFonts w:ascii="Bitstream Charter" w:hAnsi="Bitstream Charter" w:cs="Luxi Sans"/>
          <w:b/>
          <w:bCs/>
          <w:sz w:val="20"/>
          <w:szCs w:val="20"/>
        </w:rPr>
        <w:tab/>
      </w:r>
      <w:r w:rsidR="00885BBD">
        <w:rPr>
          <w:rFonts w:ascii="Bitstream Charter" w:hAnsi="Bitstream Charter" w:cs="Luxi Sans"/>
          <w:b/>
          <w:bCs/>
          <w:sz w:val="20"/>
          <w:szCs w:val="20"/>
        </w:rPr>
        <w:t>Monash University Volunteering Program, Kuala Lumpur, Malaysia</w:t>
      </w:r>
    </w:p>
    <w:p w14:paraId="0CA7329B" w14:textId="054D0D99" w:rsidR="00154BD3" w:rsidRDefault="00154BD3" w:rsidP="00D14A58">
      <w:pPr>
        <w:spacing w:after="0" w:line="360" w:lineRule="auto"/>
        <w:ind w:left="709"/>
        <w:rPr>
          <w:rFonts w:ascii="Bitstream Charter" w:hAnsi="Bitstream Charter" w:cs="Luxi Sans" w:hint="eastAsia"/>
          <w:b/>
          <w:bCs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>July 2013 – July 2013</w:t>
      </w:r>
      <w:r>
        <w:rPr>
          <w:rFonts w:ascii="Bitstream Charter" w:hAnsi="Bitstream Charter" w:cs="Luxi Sans"/>
          <w:sz w:val="20"/>
          <w:szCs w:val="20"/>
        </w:rPr>
        <w:tab/>
      </w:r>
    </w:p>
    <w:p w14:paraId="4199BAFD" w14:textId="7D1B9227" w:rsidR="00885BBD" w:rsidRDefault="00154BD3" w:rsidP="00D14A58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</w:r>
      <w:r w:rsidR="00885BBD">
        <w:rPr>
          <w:rFonts w:ascii="Bitstream Charter" w:hAnsi="Bitstream Charter" w:cs="Luxi Sans"/>
          <w:sz w:val="20"/>
          <w:szCs w:val="20"/>
        </w:rPr>
        <w:t>Volunteer</w:t>
      </w:r>
    </w:p>
    <w:p w14:paraId="25C2D4E3" w14:textId="77777777" w:rsidR="00154BD3" w:rsidRDefault="00154BD3" w:rsidP="00D14A58">
      <w:pPr>
        <w:spacing w:after="0" w:line="360" w:lineRule="auto"/>
        <w:rPr>
          <w:rFonts w:ascii="Bitstream Charter" w:hAnsi="Bitstream Charter" w:cs="Luxi Sans" w:hint="eastAsia"/>
          <w:sz w:val="20"/>
          <w:szCs w:val="20"/>
        </w:rPr>
      </w:pPr>
    </w:p>
    <w:p w14:paraId="41A75287" w14:textId="77777777" w:rsidR="00885BBD" w:rsidRPr="00BF1B18" w:rsidRDefault="00885BBD" w:rsidP="00D14A58">
      <w:pPr>
        <w:pStyle w:val="ListParagraph"/>
        <w:widowControl w:val="0"/>
        <w:numPr>
          <w:ilvl w:val="0"/>
          <w:numId w:val="13"/>
        </w:numPr>
        <w:tabs>
          <w:tab w:val="left" w:pos="2836"/>
        </w:tabs>
        <w:suppressAutoHyphens/>
        <w:spacing w:after="0" w:line="360" w:lineRule="auto"/>
        <w:ind w:left="709" w:hanging="283"/>
        <w:rPr>
          <w:rFonts w:ascii="Bitstream Charter" w:hAnsi="Bitstream Charter" w:cs="Luxi Sans" w:hint="eastAsia"/>
          <w:sz w:val="20"/>
          <w:szCs w:val="20"/>
        </w:rPr>
      </w:pPr>
      <w:r w:rsidRPr="00BF1B18">
        <w:rPr>
          <w:rFonts w:ascii="Bitstream Charter" w:hAnsi="Bitstream Charter" w:cs="Luxi Sans"/>
          <w:sz w:val="20"/>
          <w:szCs w:val="20"/>
        </w:rPr>
        <w:t>Assisted to teach language and art to children in the children house</w:t>
      </w:r>
    </w:p>
    <w:p w14:paraId="4B15DDFC" w14:textId="77777777" w:rsidR="00885BBD" w:rsidRPr="00BF1B18" w:rsidRDefault="00885BBD" w:rsidP="00D14A58">
      <w:pPr>
        <w:pStyle w:val="ListParagraph"/>
        <w:widowControl w:val="0"/>
        <w:numPr>
          <w:ilvl w:val="0"/>
          <w:numId w:val="13"/>
        </w:numPr>
        <w:tabs>
          <w:tab w:val="left" w:pos="2836"/>
        </w:tabs>
        <w:suppressAutoHyphens/>
        <w:spacing w:after="0" w:line="360" w:lineRule="auto"/>
        <w:ind w:left="709" w:hanging="283"/>
        <w:rPr>
          <w:rFonts w:ascii="Bitstream Charter" w:hAnsi="Bitstream Charter" w:cs="Luxi Sans" w:hint="eastAsia"/>
          <w:sz w:val="20"/>
          <w:szCs w:val="20"/>
        </w:rPr>
      </w:pPr>
      <w:r w:rsidRPr="00BF1B18">
        <w:rPr>
          <w:rFonts w:ascii="Bitstream Charter" w:hAnsi="Bitstream Charter" w:cs="Luxi Sans"/>
          <w:sz w:val="20"/>
          <w:szCs w:val="20"/>
        </w:rPr>
        <w:t>Write weekly report to the head of MUVP about the activities that have done</w:t>
      </w:r>
    </w:p>
    <w:p w14:paraId="196972DF" w14:textId="580A1992" w:rsidR="00885BBD" w:rsidRPr="00FF579E" w:rsidRDefault="00885BBD" w:rsidP="00FF579E">
      <w:pPr>
        <w:pStyle w:val="ListParagraph"/>
        <w:widowControl w:val="0"/>
        <w:numPr>
          <w:ilvl w:val="0"/>
          <w:numId w:val="13"/>
        </w:numPr>
        <w:tabs>
          <w:tab w:val="left" w:pos="2836"/>
        </w:tabs>
        <w:suppressAutoHyphens/>
        <w:spacing w:after="0" w:line="360" w:lineRule="auto"/>
        <w:ind w:left="709" w:hanging="283"/>
        <w:rPr>
          <w:rFonts w:ascii="Bitstream Charter" w:hAnsi="Bitstream Charter" w:cs="Luxi Sans" w:hint="eastAsia"/>
          <w:sz w:val="20"/>
          <w:szCs w:val="20"/>
        </w:rPr>
      </w:pPr>
      <w:r w:rsidRPr="00BF1B18">
        <w:rPr>
          <w:rFonts w:ascii="Bitstream Charter" w:hAnsi="Bitstream Charter" w:cs="Luxi Sans"/>
          <w:sz w:val="20"/>
          <w:szCs w:val="20"/>
        </w:rPr>
        <w:t>Developing the idea and material to teach the children</w:t>
      </w:r>
    </w:p>
    <w:p w14:paraId="7D68A123" w14:textId="77777777" w:rsidR="00885BBD" w:rsidRPr="00BA635E" w:rsidRDefault="00885BBD" w:rsidP="00D14A58">
      <w:pPr>
        <w:spacing w:line="360" w:lineRule="auto"/>
        <w:ind w:left="720"/>
        <w:rPr>
          <w:rFonts w:ascii="Bitstream Charter" w:hAnsi="Bitstream Charter" w:cs="Luxi Sans" w:hint="eastAsia"/>
        </w:rPr>
      </w:pPr>
    </w:p>
    <w:p w14:paraId="31FAAA89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VOLUNTEERING EXPERIENCES</w:t>
      </w:r>
    </w:p>
    <w:p w14:paraId="0B4A0FDD" w14:textId="0C2D502B" w:rsidR="002E1C6F" w:rsidRDefault="002E1C6F" w:rsidP="002E1C6F">
      <w:pPr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1.</w:t>
      </w:r>
      <w:r>
        <w:rPr>
          <w:rFonts w:ascii="Bitstream Charter" w:hAnsi="Bitstream Charter" w:cs="Luxi Sans"/>
          <w:b/>
          <w:bCs/>
        </w:rPr>
        <w:tab/>
      </w:r>
      <w:r w:rsidR="00A14348">
        <w:rPr>
          <w:rFonts w:ascii="Bitstream Charter" w:hAnsi="Bitstream Charter" w:cs="Luxi Sans"/>
          <w:b/>
          <w:bCs/>
        </w:rPr>
        <w:t>DoctorShare</w:t>
      </w:r>
    </w:p>
    <w:p w14:paraId="334F43A3" w14:textId="2EAF07DD" w:rsidR="002E1C6F" w:rsidRPr="00393AE9" w:rsidRDefault="00A14348" w:rsidP="002E1C6F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Early 2014 - current</w:t>
      </w:r>
      <w:r w:rsidR="002E1C6F">
        <w:rPr>
          <w:rFonts w:ascii="Bitstream Charter" w:hAnsi="Bitstream Charter" w:cs="Luxi Sans"/>
          <w:bCs/>
        </w:rPr>
        <w:t xml:space="preserve">      </w:t>
      </w:r>
    </w:p>
    <w:p w14:paraId="02E2A075" w14:textId="2AE4C17E" w:rsidR="002E1C6F" w:rsidRDefault="00A14348" w:rsidP="002E1C6F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Indonesian – English translator</w:t>
      </w:r>
    </w:p>
    <w:p w14:paraId="4B324C9E" w14:textId="77777777" w:rsidR="002E1C6F" w:rsidRDefault="002E1C6F" w:rsidP="002E1C6F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</w:p>
    <w:p w14:paraId="193C5E3C" w14:textId="3A8B9073" w:rsidR="002E1C6F" w:rsidRDefault="00A14348" w:rsidP="002E1C6F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 xml:space="preserve">Translating documents, press release, website, and any other documents from Indonesian into English language. </w:t>
      </w:r>
    </w:p>
    <w:p w14:paraId="75F12F2B" w14:textId="77777777" w:rsidR="002E1C6F" w:rsidRDefault="002E1C6F" w:rsidP="00D14A58">
      <w:pPr>
        <w:spacing w:line="360" w:lineRule="auto"/>
        <w:rPr>
          <w:rFonts w:ascii="Bitstream Charter" w:hAnsi="Bitstream Charter" w:cs="Luxi Sans" w:hint="eastAsia"/>
          <w:b/>
          <w:bCs/>
        </w:rPr>
      </w:pPr>
    </w:p>
    <w:p w14:paraId="748D2D8C" w14:textId="1F255A61" w:rsidR="00393AE9" w:rsidRDefault="002E1C6F" w:rsidP="00D14A58">
      <w:pPr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2</w:t>
      </w:r>
      <w:r w:rsidR="005D083A">
        <w:rPr>
          <w:rFonts w:ascii="Bitstream Charter" w:hAnsi="Bitstream Charter" w:cs="Luxi Sans"/>
          <w:b/>
          <w:bCs/>
        </w:rPr>
        <w:t>.</w:t>
      </w:r>
      <w:r w:rsidR="005D083A">
        <w:rPr>
          <w:rFonts w:ascii="Bitstream Charter" w:hAnsi="Bitstream Charter" w:cs="Luxi Sans"/>
          <w:b/>
          <w:bCs/>
        </w:rPr>
        <w:tab/>
      </w:r>
      <w:r w:rsidR="00393AE9">
        <w:rPr>
          <w:rFonts w:ascii="Bitstream Charter" w:hAnsi="Bitstream Charter" w:cs="Luxi Sans"/>
          <w:b/>
          <w:bCs/>
        </w:rPr>
        <w:t>Variety</w:t>
      </w:r>
    </w:p>
    <w:p w14:paraId="2F2F1130" w14:textId="3BB33069" w:rsidR="005D083A" w:rsidRPr="00393AE9" w:rsidRDefault="005D083A" w:rsidP="00D14A58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 xml:space="preserve">A day volunteering       </w:t>
      </w:r>
    </w:p>
    <w:p w14:paraId="67195A0E" w14:textId="736D66F5" w:rsidR="00393AE9" w:rsidRDefault="00393AE9" w:rsidP="00D14A58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Care-taker, Ice-Skater</w:t>
      </w:r>
    </w:p>
    <w:p w14:paraId="5CD1D061" w14:textId="77777777" w:rsidR="005D083A" w:rsidRDefault="005D083A" w:rsidP="00D14A58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</w:p>
    <w:p w14:paraId="52A0B136" w14:textId="77777777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Taking care of people with special needs</w:t>
      </w:r>
    </w:p>
    <w:p w14:paraId="79BB548F" w14:textId="3F332388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Entertaining the kids by playing ice-skating with them</w:t>
      </w:r>
    </w:p>
    <w:p w14:paraId="7B011B9C" w14:textId="4F8D56C4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Fund-rising</w:t>
      </w:r>
    </w:p>
    <w:p w14:paraId="6D6CBB86" w14:textId="77777777" w:rsidR="004B4B92" w:rsidRPr="00D14A58" w:rsidRDefault="004B4B92" w:rsidP="004B4B92">
      <w:pPr>
        <w:widowControl w:val="0"/>
        <w:suppressAutoHyphens/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</w:p>
    <w:p w14:paraId="40A8B8B9" w14:textId="2D13D025" w:rsidR="00393AE9" w:rsidRDefault="002E1C6F" w:rsidP="00D14A58">
      <w:pPr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3</w:t>
      </w:r>
      <w:r w:rsidR="005D083A">
        <w:rPr>
          <w:rFonts w:ascii="Bitstream Charter" w:hAnsi="Bitstream Charter" w:cs="Luxi Sans"/>
          <w:b/>
          <w:bCs/>
        </w:rPr>
        <w:t xml:space="preserve">. </w:t>
      </w:r>
      <w:r w:rsidR="005D083A">
        <w:rPr>
          <w:rFonts w:ascii="Bitstream Charter" w:hAnsi="Bitstream Charter" w:cs="Luxi Sans"/>
          <w:b/>
          <w:bCs/>
        </w:rPr>
        <w:tab/>
      </w:r>
      <w:r w:rsidR="00393AE9">
        <w:rPr>
          <w:rFonts w:ascii="Bitstream Charter" w:hAnsi="Bitstream Charter" w:cs="Luxi Sans"/>
          <w:b/>
          <w:bCs/>
        </w:rPr>
        <w:t>Variety</w:t>
      </w:r>
    </w:p>
    <w:p w14:paraId="024919DA" w14:textId="49717997" w:rsidR="005D083A" w:rsidRPr="00393AE9" w:rsidRDefault="005D083A" w:rsidP="00D14A58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 xml:space="preserve">A day volunteering       </w:t>
      </w:r>
    </w:p>
    <w:p w14:paraId="23C36A73" w14:textId="735D1F49" w:rsidR="00393AE9" w:rsidRDefault="00393AE9" w:rsidP="00D14A58">
      <w:pPr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Traffic Officer</w:t>
      </w:r>
    </w:p>
    <w:p w14:paraId="4807B7DD" w14:textId="77777777" w:rsidR="005D083A" w:rsidRDefault="005D083A" w:rsidP="00D14A58">
      <w:pPr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</w:p>
    <w:p w14:paraId="1AD77E12" w14:textId="36F8D4FB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Watching and managing the traffics in order</w:t>
      </w:r>
    </w:p>
    <w:p w14:paraId="580C262B" w14:textId="43A0E25C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 xml:space="preserve">Hosting </w:t>
      </w:r>
      <w:r>
        <w:rPr>
          <w:rFonts w:ascii="Bitstream Charter" w:hAnsi="Bitstream Charter" w:cs="Luxi Sans" w:hint="eastAsia"/>
          <w:bCs/>
        </w:rPr>
        <w:t>‘</w:t>
      </w:r>
      <w:r>
        <w:rPr>
          <w:rFonts w:ascii="Bitstream Charter" w:hAnsi="Bitstream Charter" w:cs="Luxi Sans"/>
          <w:bCs/>
        </w:rPr>
        <w:t>Santa-Fun-Run</w:t>
      </w:r>
      <w:r>
        <w:rPr>
          <w:rFonts w:ascii="Bitstream Charter" w:hAnsi="Bitstream Charter" w:cs="Luxi Sans" w:hint="eastAsia"/>
          <w:bCs/>
        </w:rPr>
        <w:t>’</w:t>
      </w:r>
      <w:r>
        <w:rPr>
          <w:rFonts w:ascii="Bitstream Charter" w:hAnsi="Bitstream Charter" w:cs="Luxi Sans"/>
          <w:bCs/>
        </w:rPr>
        <w:t>event in Sydney</w:t>
      </w:r>
    </w:p>
    <w:p w14:paraId="276CDE40" w14:textId="73931A81" w:rsidR="00D6557F" w:rsidRPr="004B4B92" w:rsidRDefault="00393AE9" w:rsidP="004B4B92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Fund-rising</w:t>
      </w:r>
    </w:p>
    <w:p w14:paraId="6F4611AC" w14:textId="5EEE7354" w:rsidR="00885BBD" w:rsidRDefault="00885BBD" w:rsidP="00D14A58">
      <w:pPr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ab/>
      </w:r>
      <w:r>
        <w:rPr>
          <w:rFonts w:ascii="Bitstream Charter" w:hAnsi="Bitstream Charter" w:cs="Luxi Sans"/>
          <w:bCs/>
        </w:rPr>
        <w:br/>
      </w:r>
      <w:r w:rsidR="002E1C6F">
        <w:rPr>
          <w:rFonts w:ascii="Bitstream Charter" w:hAnsi="Bitstream Charter" w:cs="Luxi Sans"/>
          <w:b/>
          <w:bCs/>
        </w:rPr>
        <w:t>4</w:t>
      </w:r>
      <w:r w:rsidR="005D083A">
        <w:rPr>
          <w:rFonts w:ascii="Bitstream Charter" w:hAnsi="Bitstream Charter" w:cs="Luxi Sans"/>
          <w:b/>
          <w:bCs/>
        </w:rPr>
        <w:t>.</w:t>
      </w:r>
      <w:r w:rsidR="005D083A">
        <w:rPr>
          <w:rFonts w:ascii="Bitstream Charter" w:hAnsi="Bitstream Charter" w:cs="Luxi Sans"/>
          <w:b/>
          <w:bCs/>
        </w:rPr>
        <w:tab/>
      </w:r>
      <w:r>
        <w:rPr>
          <w:rFonts w:ascii="Bitstream Charter" w:hAnsi="Bitstream Charter" w:cs="Luxi Sans"/>
          <w:b/>
          <w:bCs/>
        </w:rPr>
        <w:t>Bangsa Ria, Kuala Lumpur, Malaysia</w:t>
      </w:r>
    </w:p>
    <w:p w14:paraId="7A28E819" w14:textId="0E5CFE72" w:rsidR="005D083A" w:rsidRPr="00393AE9" w:rsidRDefault="005D083A" w:rsidP="00D14A58">
      <w:pPr>
        <w:spacing w:after="0" w:line="360" w:lineRule="auto"/>
        <w:ind w:firstLine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 xml:space="preserve">March 2013 – July 2013       </w:t>
      </w:r>
    </w:p>
    <w:p w14:paraId="6E20D56A" w14:textId="21F3D9FE" w:rsidR="00885BBD" w:rsidRDefault="00885BBD" w:rsidP="00D14A58">
      <w:pPr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Care-taker</w:t>
      </w:r>
    </w:p>
    <w:p w14:paraId="6450B21D" w14:textId="77777777" w:rsidR="005D083A" w:rsidRDefault="005D083A" w:rsidP="00D14A58">
      <w:pPr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</w:p>
    <w:p w14:paraId="7CA82CEE" w14:textId="77777777" w:rsidR="00885BBD" w:rsidRDefault="00885BBD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Taking care of people with special needs</w:t>
      </w:r>
    </w:p>
    <w:p w14:paraId="5AD0962D" w14:textId="77777777" w:rsidR="00885BBD" w:rsidRDefault="00885BBD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Teaching every simple things that they are special at</w:t>
      </w:r>
    </w:p>
    <w:p w14:paraId="21245D02" w14:textId="656DFF9D" w:rsidR="00393AE9" w:rsidRPr="00D14A58" w:rsidRDefault="00885BBD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Fund-rising</w:t>
      </w:r>
    </w:p>
    <w:p w14:paraId="4100EB1A" w14:textId="77777777" w:rsidR="000E161E" w:rsidRDefault="000E161E" w:rsidP="00D14A58">
      <w:pPr>
        <w:widowControl w:val="0"/>
        <w:suppressAutoHyphens/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</w:p>
    <w:p w14:paraId="0EBB1B25" w14:textId="1EFFC2BA" w:rsidR="00393AE9" w:rsidRDefault="002E1C6F" w:rsidP="00D14A58">
      <w:pPr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Cs/>
        </w:rPr>
        <w:t>5</w:t>
      </w:r>
      <w:r w:rsidR="00634291">
        <w:rPr>
          <w:rFonts w:ascii="Bitstream Charter" w:hAnsi="Bitstream Charter" w:cs="Luxi Sans"/>
          <w:bCs/>
        </w:rPr>
        <w:t>.</w:t>
      </w:r>
      <w:r w:rsidR="00393AE9">
        <w:rPr>
          <w:rFonts w:ascii="Bitstream Charter" w:hAnsi="Bitstream Charter" w:cs="Luxi Sans"/>
          <w:bCs/>
        </w:rPr>
        <w:tab/>
      </w:r>
      <w:r w:rsidR="00393AE9">
        <w:rPr>
          <w:rFonts w:ascii="Bitstream Charter" w:hAnsi="Bitstream Charter" w:cs="Luxi Sans"/>
          <w:b/>
          <w:bCs/>
        </w:rPr>
        <w:t>Rohingya Children House, Kuala Lumpur, Malaysia</w:t>
      </w:r>
    </w:p>
    <w:p w14:paraId="3C0CCFDC" w14:textId="528F0DFA" w:rsidR="00634291" w:rsidRDefault="00634291" w:rsidP="00D14A58">
      <w:pPr>
        <w:spacing w:after="0" w:line="360" w:lineRule="auto"/>
        <w:ind w:firstLine="720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Cs/>
        </w:rPr>
        <w:t xml:space="preserve">July 2012 - Oct 2012  </w:t>
      </w:r>
    </w:p>
    <w:p w14:paraId="3B0D25F8" w14:textId="0329214A" w:rsidR="00393AE9" w:rsidRDefault="00634291" w:rsidP="00D14A58">
      <w:pPr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/>
          <w:bCs/>
        </w:rPr>
        <w:tab/>
      </w:r>
      <w:r w:rsidR="00393AE9" w:rsidRPr="00CF4884">
        <w:rPr>
          <w:rFonts w:ascii="Bitstream Charter" w:hAnsi="Bitstream Charter" w:cs="Luxi Sans"/>
          <w:bCs/>
        </w:rPr>
        <w:t>Art Teacher</w:t>
      </w:r>
    </w:p>
    <w:p w14:paraId="137A6A9E" w14:textId="77777777" w:rsidR="00634291" w:rsidRPr="00CF4884" w:rsidRDefault="00634291" w:rsidP="00D14A58">
      <w:pPr>
        <w:spacing w:after="0" w:line="360" w:lineRule="auto"/>
        <w:rPr>
          <w:rFonts w:ascii="Bitstream Charter" w:hAnsi="Bitstream Charter" w:cs="Luxi Sans" w:hint="eastAsia"/>
          <w:bCs/>
        </w:rPr>
      </w:pPr>
    </w:p>
    <w:p w14:paraId="02767889" w14:textId="77777777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Teaching children simple hand-crafts</w:t>
      </w:r>
    </w:p>
    <w:p w14:paraId="15FAC04B" w14:textId="77777777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Teaching simple English</w:t>
      </w:r>
    </w:p>
    <w:p w14:paraId="4FAFAA48" w14:textId="77777777" w:rsidR="00393AE9" w:rsidRDefault="00393AE9" w:rsidP="00D14A58">
      <w:pPr>
        <w:widowControl w:val="0"/>
        <w:numPr>
          <w:ilvl w:val="0"/>
          <w:numId w:val="7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Children aged 5 – 17 years old</w:t>
      </w:r>
    </w:p>
    <w:p w14:paraId="1494A929" w14:textId="77777777" w:rsidR="0075191E" w:rsidRDefault="0075191E" w:rsidP="00D14A58">
      <w:pPr>
        <w:widowControl w:val="0"/>
        <w:suppressAutoHyphens/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</w:p>
    <w:p w14:paraId="0F1E35F6" w14:textId="69282EAE" w:rsidR="00885BBD" w:rsidRDefault="002E1C6F" w:rsidP="00D14A58">
      <w:pPr>
        <w:widowControl w:val="0"/>
        <w:suppressAutoHyphens/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Cs/>
        </w:rPr>
        <w:t>6</w:t>
      </w:r>
      <w:r w:rsidR="0075191E">
        <w:rPr>
          <w:rFonts w:ascii="Bitstream Charter" w:hAnsi="Bitstream Charter" w:cs="Luxi Sans"/>
          <w:bCs/>
        </w:rPr>
        <w:t xml:space="preserve">. </w:t>
      </w:r>
      <w:r w:rsidR="0075191E">
        <w:rPr>
          <w:rFonts w:ascii="Bitstream Charter" w:hAnsi="Bitstream Charter" w:cs="Luxi Sans"/>
          <w:bCs/>
        </w:rPr>
        <w:tab/>
      </w:r>
      <w:r w:rsidR="00885BBD">
        <w:rPr>
          <w:rFonts w:ascii="Bitstream Charter" w:hAnsi="Bitstream Charter" w:cs="Luxi Sans"/>
          <w:b/>
          <w:bCs/>
        </w:rPr>
        <w:t>South East Asia Ice Hockey 2011, Kuala Lumpur, Malaysia</w:t>
      </w:r>
    </w:p>
    <w:p w14:paraId="5BDAC291" w14:textId="72671C26" w:rsidR="0075191E" w:rsidRPr="00CF4884" w:rsidRDefault="0075191E" w:rsidP="00D14A58">
      <w:pPr>
        <w:widowControl w:val="0"/>
        <w:suppressAutoHyphens/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A day volunteering</w:t>
      </w:r>
      <w:r>
        <w:rPr>
          <w:rFonts w:ascii="Bitstream Charter" w:hAnsi="Bitstream Charter" w:cs="Luxi Sans"/>
          <w:bCs/>
        </w:rPr>
        <w:tab/>
      </w:r>
    </w:p>
    <w:p w14:paraId="1508CA47" w14:textId="77777777" w:rsidR="00885BBD" w:rsidRDefault="00885BBD" w:rsidP="00D14A58">
      <w:pPr>
        <w:spacing w:line="360" w:lineRule="auto"/>
        <w:ind w:firstLine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Score Keeper</w:t>
      </w:r>
    </w:p>
    <w:p w14:paraId="0D44CA35" w14:textId="77777777" w:rsidR="00885BBD" w:rsidRDefault="00885BBD" w:rsidP="00D14A58">
      <w:pPr>
        <w:widowControl w:val="0"/>
        <w:numPr>
          <w:ilvl w:val="0"/>
          <w:numId w:val="8"/>
        </w:numPr>
        <w:suppressAutoHyphens/>
        <w:spacing w:after="0" w:line="360" w:lineRule="auto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Keeping scores</w:t>
      </w:r>
    </w:p>
    <w:p w14:paraId="230E0083" w14:textId="77777777" w:rsidR="00885BBD" w:rsidRDefault="00885BBD" w:rsidP="00932DF4">
      <w:pPr>
        <w:spacing w:line="360" w:lineRule="auto"/>
        <w:rPr>
          <w:rFonts w:ascii="Bitstream Charter" w:hAnsi="Bitstream Charter" w:cs="Luxi Sans" w:hint="eastAsia"/>
          <w:bCs/>
        </w:rPr>
      </w:pPr>
    </w:p>
    <w:p w14:paraId="6B367056" w14:textId="4E9A9C19" w:rsidR="00885BBD" w:rsidRDefault="002E1C6F" w:rsidP="00D14A58">
      <w:pPr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7</w:t>
      </w:r>
      <w:r w:rsidR="004E53A4">
        <w:rPr>
          <w:rFonts w:ascii="Bitstream Charter" w:hAnsi="Bitstream Charter" w:cs="Luxi Sans"/>
          <w:b/>
          <w:bCs/>
        </w:rPr>
        <w:t>.</w:t>
      </w:r>
      <w:r w:rsidR="004E53A4">
        <w:rPr>
          <w:rFonts w:ascii="Bitstream Charter" w:hAnsi="Bitstream Charter" w:cs="Luxi Sans"/>
          <w:b/>
          <w:bCs/>
        </w:rPr>
        <w:tab/>
      </w:r>
      <w:r w:rsidR="00885BBD">
        <w:rPr>
          <w:rFonts w:ascii="Bitstream Charter" w:hAnsi="Bitstream Charter" w:cs="Luxi Sans"/>
          <w:b/>
          <w:bCs/>
        </w:rPr>
        <w:t>Earth Day 2010, Kuala Lumpur, Malaysia</w:t>
      </w:r>
    </w:p>
    <w:p w14:paraId="6E08F269" w14:textId="68489A82" w:rsidR="004E53A4" w:rsidRDefault="004E53A4" w:rsidP="00D14A58">
      <w:pPr>
        <w:spacing w:after="0" w:line="360" w:lineRule="auto"/>
        <w:ind w:firstLine="720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Cs/>
        </w:rPr>
        <w:t>A day volunteering</w:t>
      </w:r>
      <w:r>
        <w:rPr>
          <w:rFonts w:ascii="Bitstream Charter" w:hAnsi="Bitstream Charter" w:cs="Luxi Sans"/>
          <w:bCs/>
        </w:rPr>
        <w:tab/>
      </w:r>
    </w:p>
    <w:p w14:paraId="22808FC6" w14:textId="445C4A83" w:rsidR="00885BBD" w:rsidRDefault="00885BBD" w:rsidP="00D14A58">
      <w:pPr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  <w:r>
        <w:rPr>
          <w:rFonts w:ascii="Bitstream Charter" w:hAnsi="Bitstream Charter" w:cs="Luxi Sans"/>
          <w:bCs/>
        </w:rPr>
        <w:t>Tree planter</w:t>
      </w:r>
    </w:p>
    <w:p w14:paraId="0BE84171" w14:textId="77777777" w:rsidR="004E53A4" w:rsidRDefault="004E53A4" w:rsidP="00D14A58">
      <w:pPr>
        <w:spacing w:after="0" w:line="360" w:lineRule="auto"/>
        <w:ind w:left="720"/>
        <w:rPr>
          <w:rFonts w:ascii="Bitstream Charter" w:hAnsi="Bitstream Charter" w:cs="Luxi Sans" w:hint="eastAsia"/>
          <w:bCs/>
        </w:rPr>
      </w:pPr>
    </w:p>
    <w:p w14:paraId="0FC8A6AD" w14:textId="17AE1175" w:rsidR="00885BBD" w:rsidRPr="004E53A4" w:rsidRDefault="00885BBD" w:rsidP="00D14A58">
      <w:pPr>
        <w:widowControl w:val="0"/>
        <w:numPr>
          <w:ilvl w:val="0"/>
          <w:numId w:val="8"/>
        </w:numPr>
        <w:suppressAutoHyphens/>
        <w:spacing w:after="0"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Cs/>
        </w:rPr>
        <w:t>Planting trees</w:t>
      </w:r>
    </w:p>
    <w:p w14:paraId="1FAEF42C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b/>
          <w:bCs/>
        </w:rPr>
      </w:pPr>
    </w:p>
    <w:p w14:paraId="15D9EDBD" w14:textId="77777777" w:rsidR="00885BBD" w:rsidRPr="00F86D1A" w:rsidRDefault="00885BBD" w:rsidP="00D14A58">
      <w:pPr>
        <w:spacing w:line="360" w:lineRule="auto"/>
        <w:rPr>
          <w:rFonts w:ascii="Bitstream Charter" w:hAnsi="Bitstream Charter" w:cs="Luxi Sans" w:hint="eastAsia"/>
          <w:b/>
          <w:bCs/>
        </w:rPr>
      </w:pPr>
      <w:r>
        <w:rPr>
          <w:rFonts w:ascii="Bitstream Charter" w:hAnsi="Bitstream Charter" w:cs="Luxi Sans"/>
          <w:b/>
          <w:bCs/>
        </w:rPr>
        <w:t>COMPUTER SKILLS</w:t>
      </w:r>
    </w:p>
    <w:p w14:paraId="2B7B1779" w14:textId="5CDAE42E" w:rsidR="00932DF4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 xml:space="preserve">MS Office, Excel, Powerpoint, Word Perfect, Linux, Adobe Acrobat Reader, Multimedia &amp; Internet, Adobe Photoshop, Adobe After Effect, Adobe Ilustrator, etc. Additionally, technical skills in creating deals and uploading deals to the website </w:t>
      </w:r>
      <w:r>
        <w:rPr>
          <w:rFonts w:ascii="Bitstream Charter" w:hAnsi="Bitstream Charter" w:cs="Luxi Sans" w:hint="eastAsia"/>
          <w:sz w:val="20"/>
          <w:szCs w:val="20"/>
        </w:rPr>
        <w:t>I</w:t>
      </w:r>
      <w:r>
        <w:rPr>
          <w:rFonts w:ascii="Bitstream Charter" w:hAnsi="Bitstream Charter" w:cs="Luxi Sans"/>
          <w:sz w:val="20"/>
          <w:szCs w:val="20"/>
        </w:rPr>
        <w:t xml:space="preserve"> learnt when </w:t>
      </w:r>
      <w:r>
        <w:rPr>
          <w:rFonts w:ascii="Bitstream Charter" w:hAnsi="Bitstream Charter" w:cs="Luxi Sans" w:hint="eastAsia"/>
          <w:sz w:val="20"/>
          <w:szCs w:val="20"/>
        </w:rPr>
        <w:t>I</w:t>
      </w:r>
      <w:r>
        <w:rPr>
          <w:rFonts w:ascii="Bitstream Charter" w:hAnsi="Bitstream Charter" w:cs="Luxi Sans"/>
          <w:sz w:val="20"/>
          <w:szCs w:val="20"/>
        </w:rPr>
        <w:t xml:space="preserve"> was in Groupon. </w:t>
      </w:r>
    </w:p>
    <w:p w14:paraId="2C40523A" w14:textId="77777777" w:rsidR="00932DF4" w:rsidRPr="00F86D1A" w:rsidRDefault="00932DF4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</w:p>
    <w:p w14:paraId="20E9E43E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b/>
          <w:bCs/>
        </w:rPr>
        <w:t>LANGUAGE SKILLS</w:t>
      </w:r>
      <w:r>
        <w:rPr>
          <w:rFonts w:ascii="Bitstream Charter" w:hAnsi="Bitstream Charter" w:cs="Luxi Sans"/>
          <w:sz w:val="20"/>
          <w:szCs w:val="20"/>
        </w:rPr>
        <w:tab/>
      </w:r>
    </w:p>
    <w:p w14:paraId="47E5EE9F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  <w:u w:val="single"/>
        </w:rPr>
      </w:pP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  <w:u w:val="single"/>
        </w:rPr>
        <w:t>Spoken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  <w:u w:val="single"/>
        </w:rPr>
        <w:t>Written</w:t>
      </w:r>
    </w:p>
    <w:p w14:paraId="5B002A45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English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Excellent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Excellent</w:t>
      </w:r>
    </w:p>
    <w:p w14:paraId="3062711C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Bahasa Malaysia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Good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Good</w:t>
      </w:r>
    </w:p>
    <w:p w14:paraId="4B9A030E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Mandarin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Good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Fair</w:t>
      </w:r>
    </w:p>
    <w:p w14:paraId="75DBE96D" w14:textId="271B322B" w:rsidR="000E161E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ab/>
        <w:t>Bahasa Indonesia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Excellent</w:t>
      </w: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</w:rPr>
        <w:tab/>
        <w:t>Excellent</w:t>
      </w:r>
    </w:p>
    <w:p w14:paraId="1096EB4B" w14:textId="77777777" w:rsidR="000E161E" w:rsidRDefault="000E161E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</w:p>
    <w:p w14:paraId="2EDB4540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b/>
          <w:sz w:val="20"/>
          <w:szCs w:val="20"/>
        </w:rPr>
      </w:pPr>
      <w:r>
        <w:rPr>
          <w:rFonts w:ascii="Bitstream Charter" w:hAnsi="Bitstream Charter" w:cs="Luxi Sans"/>
          <w:b/>
          <w:sz w:val="20"/>
          <w:szCs w:val="20"/>
        </w:rPr>
        <w:t>OTHER</w:t>
      </w:r>
    </w:p>
    <w:p w14:paraId="2CFC701C" w14:textId="77777777" w:rsidR="00885BBD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  <w:u w:val="single"/>
        </w:rPr>
      </w:pPr>
      <w:r>
        <w:rPr>
          <w:rFonts w:ascii="Bitstream Charter" w:hAnsi="Bitstream Charter" w:cs="Luxi Sans"/>
          <w:sz w:val="20"/>
          <w:szCs w:val="20"/>
        </w:rPr>
        <w:tab/>
      </w:r>
      <w:r w:rsidRPr="002D1513">
        <w:rPr>
          <w:rFonts w:ascii="Bitstream Charter" w:hAnsi="Bitstream Charter" w:cs="Luxi Sans"/>
          <w:sz w:val="20"/>
          <w:szCs w:val="20"/>
          <w:u w:val="single"/>
        </w:rPr>
        <w:t>Google Adword Challenge</w:t>
      </w:r>
      <w:r>
        <w:rPr>
          <w:rFonts w:ascii="Bitstream Charter" w:hAnsi="Bitstream Charter" w:cs="Luxi Sans"/>
          <w:sz w:val="20"/>
          <w:szCs w:val="20"/>
          <w:u w:val="single"/>
        </w:rPr>
        <w:t>:</w:t>
      </w:r>
    </w:p>
    <w:p w14:paraId="3447662D" w14:textId="596068B9" w:rsidR="00706E32" w:rsidRDefault="00885BBD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 xml:space="preserve">Planning campaign, creating campaign contents, monitoring campaign daily movements, managing budgets and costs of campaign, and stopping the campaign. It was a </w:t>
      </w:r>
      <w:r>
        <w:rPr>
          <w:rFonts w:ascii="Bitstream Charter" w:hAnsi="Bitstream Charter" w:cs="Luxi Sans" w:hint="eastAsia"/>
          <w:sz w:val="20"/>
          <w:szCs w:val="20"/>
        </w:rPr>
        <w:t>truly</w:t>
      </w:r>
      <w:r>
        <w:rPr>
          <w:rFonts w:ascii="Bitstream Charter" w:hAnsi="Bitstream Charter" w:cs="Luxi Sans"/>
          <w:sz w:val="20"/>
          <w:szCs w:val="20"/>
        </w:rPr>
        <w:t xml:space="preserve"> valuable </w:t>
      </w:r>
      <w:r>
        <w:rPr>
          <w:rFonts w:ascii="Bitstream Charter" w:hAnsi="Bitstream Charter" w:cs="Luxi Sans" w:hint="eastAsia"/>
          <w:sz w:val="20"/>
          <w:szCs w:val="20"/>
        </w:rPr>
        <w:t>experience</w:t>
      </w:r>
      <w:r>
        <w:rPr>
          <w:rFonts w:ascii="Bitstream Charter" w:hAnsi="Bitstream Charter" w:cs="Luxi Sans"/>
          <w:sz w:val="20"/>
          <w:szCs w:val="20"/>
        </w:rPr>
        <w:t xml:space="preserve"> that not everyone could get. </w:t>
      </w:r>
    </w:p>
    <w:p w14:paraId="091DD4D6" w14:textId="56BF993C" w:rsidR="00E83867" w:rsidRDefault="00E83867" w:rsidP="00D14A58">
      <w:pPr>
        <w:spacing w:line="360" w:lineRule="auto"/>
        <w:rPr>
          <w:rFonts w:ascii="Bitstream Charter" w:hAnsi="Bitstream Charter" w:cs="Luxi Sans" w:hint="eastAsia"/>
          <w:sz w:val="20"/>
          <w:szCs w:val="20"/>
          <w:u w:val="single"/>
        </w:rPr>
      </w:pPr>
      <w:r>
        <w:rPr>
          <w:rFonts w:ascii="Bitstream Charter" w:hAnsi="Bitstream Charter" w:cs="Luxi Sans"/>
          <w:sz w:val="20"/>
          <w:szCs w:val="20"/>
        </w:rPr>
        <w:tab/>
      </w:r>
      <w:r>
        <w:rPr>
          <w:rFonts w:ascii="Bitstream Charter" w:hAnsi="Bitstream Charter" w:cs="Luxi Sans"/>
          <w:sz w:val="20"/>
          <w:szCs w:val="20"/>
          <w:u w:val="single"/>
        </w:rPr>
        <w:t>Capsim – Business Simulation:</w:t>
      </w:r>
    </w:p>
    <w:p w14:paraId="5C7D8762" w14:textId="5ADA70AD" w:rsidR="00E83867" w:rsidRDefault="00E83867" w:rsidP="00D14A58">
      <w:pPr>
        <w:spacing w:line="360" w:lineRule="auto"/>
        <w:rPr>
          <w:rFonts w:ascii="Bitstream Charter" w:hAnsi="Bitstream Charter" w:cs="Luxi Sans"/>
          <w:sz w:val="20"/>
          <w:szCs w:val="20"/>
        </w:rPr>
      </w:pPr>
      <w:r>
        <w:rPr>
          <w:rFonts w:ascii="Bitstream Charter" w:hAnsi="Bitstream Charter" w:cs="Luxi Sans"/>
          <w:sz w:val="20"/>
          <w:szCs w:val="20"/>
        </w:rPr>
        <w:t xml:space="preserve">The business simulation software program allowed each player to set up a company and needed to compete for 8 weeks among each other. The players will need to make decisions each week on R&amp;D, finance, marketing, human resource management, </w:t>
      </w:r>
      <w:r w:rsidR="00BF7CC5">
        <w:rPr>
          <w:rFonts w:ascii="Bitstream Charter" w:hAnsi="Bitstream Charter" w:cs="Luxi Sans"/>
          <w:sz w:val="20"/>
          <w:szCs w:val="20"/>
        </w:rPr>
        <w:t xml:space="preserve">and </w:t>
      </w:r>
      <w:r w:rsidR="00072D8F">
        <w:rPr>
          <w:rFonts w:ascii="Bitstream Charter" w:hAnsi="Bitstream Charter" w:cs="Luxi Sans"/>
          <w:sz w:val="20"/>
          <w:szCs w:val="20"/>
        </w:rPr>
        <w:t>production line</w:t>
      </w:r>
      <w:r w:rsidR="00BF7CC5">
        <w:rPr>
          <w:rFonts w:ascii="Bitstream Charter" w:hAnsi="Bitstream Charter" w:cs="Luxi Sans"/>
          <w:sz w:val="20"/>
          <w:szCs w:val="20"/>
        </w:rPr>
        <w:t xml:space="preserve"> in order to compete in the market through the up and down of economic situations. </w:t>
      </w:r>
      <w:r w:rsidR="00FE6B90">
        <w:rPr>
          <w:rFonts w:ascii="Bitstream Charter" w:hAnsi="Bitstream Charter" w:cs="Luxi Sans"/>
          <w:sz w:val="20"/>
          <w:szCs w:val="20"/>
        </w:rPr>
        <w:t>Therefore, this software allows me to improve my management skills</w:t>
      </w:r>
      <w:r w:rsidR="001D0FAA">
        <w:rPr>
          <w:rFonts w:ascii="Bitstream Charter" w:hAnsi="Bitstream Charter" w:cs="Luxi Sans"/>
          <w:sz w:val="20"/>
          <w:szCs w:val="20"/>
        </w:rPr>
        <w:t xml:space="preserve">, financing, marketing, communication, etc. </w:t>
      </w:r>
    </w:p>
    <w:p w14:paraId="23F4B3B8" w14:textId="3192DBBB" w:rsidR="009F5A17" w:rsidRDefault="009F5A17" w:rsidP="00D14A58">
      <w:pPr>
        <w:spacing w:line="360" w:lineRule="auto"/>
        <w:rPr>
          <w:rFonts w:ascii="Bitstream Charter" w:hAnsi="Bitstream Charter" w:cs="Luxi Sans"/>
          <w:b/>
          <w:sz w:val="24"/>
          <w:szCs w:val="24"/>
        </w:rPr>
      </w:pPr>
      <w:r>
        <w:rPr>
          <w:rFonts w:ascii="Bitstream Charter" w:hAnsi="Bitstream Charter" w:cs="Luxi Sans"/>
          <w:b/>
          <w:sz w:val="24"/>
          <w:szCs w:val="24"/>
        </w:rPr>
        <w:t>Referees:</w:t>
      </w:r>
    </w:p>
    <w:p w14:paraId="6A047584" w14:textId="7B872043" w:rsidR="009F5A17" w:rsidRDefault="009F5A17" w:rsidP="009F5A17">
      <w:pPr>
        <w:pStyle w:val="ListParagraph"/>
        <w:numPr>
          <w:ilvl w:val="0"/>
          <w:numId w:val="14"/>
        </w:numPr>
        <w:spacing w:line="360" w:lineRule="auto"/>
        <w:rPr>
          <w:rFonts w:ascii="Bitstream Charter" w:hAnsi="Bitstream Charter" w:cs="Luxi Sans"/>
          <w:sz w:val="24"/>
          <w:szCs w:val="24"/>
        </w:rPr>
      </w:pPr>
      <w:r w:rsidRPr="009F5A17">
        <w:rPr>
          <w:rFonts w:ascii="Bitstream Charter" w:hAnsi="Bitstream Charter" w:cs="Luxi Sans"/>
          <w:sz w:val="24"/>
          <w:szCs w:val="24"/>
        </w:rPr>
        <w:t>Evi Lanasier – Senior marketing lecturer in Curtin University</w:t>
      </w:r>
    </w:p>
    <w:p w14:paraId="5B0E4D05" w14:textId="58C401B5" w:rsidR="00DD69CC" w:rsidRPr="009F5A17" w:rsidRDefault="00DD69CC" w:rsidP="00DD69CC">
      <w:pPr>
        <w:pStyle w:val="ListParagraph"/>
        <w:spacing w:line="360" w:lineRule="auto"/>
        <w:rPr>
          <w:rFonts w:ascii="Bitstream Charter" w:hAnsi="Bitstream Charter" w:cs="Luxi Sans"/>
          <w:sz w:val="24"/>
          <w:szCs w:val="24"/>
        </w:rPr>
      </w:pPr>
      <w:r>
        <w:rPr>
          <w:rFonts w:ascii="Bitstream Charter" w:hAnsi="Bitstream Charter" w:cs="Luxi Sans"/>
          <w:sz w:val="24"/>
          <w:szCs w:val="24"/>
        </w:rPr>
        <w:t xml:space="preserve">Contact: </w:t>
      </w:r>
      <w:r w:rsidRPr="00DD69CC">
        <w:rPr>
          <w:rFonts w:ascii="Bitstream Charter" w:hAnsi="Bitstream Charter" w:cs="Luxi Sans"/>
          <w:sz w:val="24"/>
          <w:szCs w:val="24"/>
        </w:rPr>
        <w:t>E.Lanasier@cbs.curtin.edu.au</w:t>
      </w:r>
    </w:p>
    <w:p w14:paraId="6F1A52BF" w14:textId="4C83C7D4" w:rsidR="009F5A17" w:rsidRDefault="009F5A17" w:rsidP="009F5A17">
      <w:pPr>
        <w:pStyle w:val="ListParagraph"/>
        <w:numPr>
          <w:ilvl w:val="0"/>
          <w:numId w:val="14"/>
        </w:numPr>
        <w:spacing w:line="360" w:lineRule="auto"/>
        <w:rPr>
          <w:rFonts w:ascii="Bitstream Charter" w:hAnsi="Bitstream Charter" w:cs="Luxi Sans"/>
          <w:sz w:val="24"/>
          <w:szCs w:val="24"/>
        </w:rPr>
      </w:pPr>
      <w:r>
        <w:rPr>
          <w:rFonts w:ascii="Bitstream Charter" w:hAnsi="Bitstream Charter" w:cs="Luxi Sans"/>
          <w:sz w:val="24"/>
          <w:szCs w:val="24"/>
        </w:rPr>
        <w:t>Okky Palma – Head of Functional Division in Directorate of Information and Media at Ministry o</w:t>
      </w:r>
      <w:r w:rsidR="00386556">
        <w:rPr>
          <w:rFonts w:ascii="Bitstream Charter" w:hAnsi="Bitstream Charter" w:cs="Luxi Sans"/>
          <w:sz w:val="24"/>
          <w:szCs w:val="24"/>
        </w:rPr>
        <w:t>f Foreign Affairs of Republic</w:t>
      </w:r>
      <w:bookmarkStart w:id="0" w:name="_GoBack"/>
      <w:bookmarkEnd w:id="0"/>
      <w:r>
        <w:rPr>
          <w:rFonts w:ascii="Bitstream Charter" w:hAnsi="Bitstream Charter" w:cs="Luxi Sans"/>
          <w:sz w:val="24"/>
          <w:szCs w:val="24"/>
        </w:rPr>
        <w:t xml:space="preserve"> Indonesia. </w:t>
      </w:r>
    </w:p>
    <w:p w14:paraId="01EB7EFF" w14:textId="5A842C87" w:rsidR="00DD69CC" w:rsidRPr="009F5A17" w:rsidRDefault="00DD69CC" w:rsidP="00DD69CC">
      <w:pPr>
        <w:pStyle w:val="ListParagraph"/>
        <w:spacing w:line="360" w:lineRule="auto"/>
        <w:rPr>
          <w:rFonts w:ascii="Bitstream Charter" w:hAnsi="Bitstream Charter" w:cs="Luxi Sans"/>
          <w:sz w:val="24"/>
          <w:szCs w:val="24"/>
        </w:rPr>
      </w:pPr>
      <w:r>
        <w:rPr>
          <w:rFonts w:ascii="Bitstream Charter" w:hAnsi="Bitstream Charter" w:cs="Luxi Sans"/>
          <w:sz w:val="24"/>
          <w:szCs w:val="24"/>
        </w:rPr>
        <w:t xml:space="preserve">Contact: </w:t>
      </w:r>
      <w:r w:rsidRPr="00DD69CC">
        <w:rPr>
          <w:rFonts w:ascii="Bitstream Charter" w:hAnsi="Bitstream Charter" w:cs="Luxi Sans"/>
          <w:sz w:val="24"/>
          <w:szCs w:val="24"/>
        </w:rPr>
        <w:t>okky.palma@kemlu.go.id</w:t>
      </w:r>
    </w:p>
    <w:p w14:paraId="7D9F5269" w14:textId="77777777" w:rsidR="009F5A17" w:rsidRPr="009F5A17" w:rsidRDefault="009F5A17" w:rsidP="00D14A58">
      <w:pPr>
        <w:spacing w:line="360" w:lineRule="auto"/>
        <w:rPr>
          <w:rFonts w:ascii="Bitstream Charter" w:hAnsi="Bitstream Charter" w:cs="Luxi Sans"/>
          <w:b/>
          <w:sz w:val="24"/>
          <w:szCs w:val="24"/>
        </w:rPr>
      </w:pPr>
    </w:p>
    <w:sectPr w:rsidR="009F5A17" w:rsidRPr="009F5A17" w:rsidSect="00885BB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itstream Charter">
    <w:altName w:val="Times New Roman"/>
    <w:charset w:val="80"/>
    <w:family w:val="roman"/>
    <w:pitch w:val="variable"/>
  </w:font>
  <w:font w:name="Luxi Sans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</w:pPr>
      <w:rPr>
        <w:rFonts w:ascii="StarSymbol" w:hAnsi="StarSymbol" w:cs="StarSymbol"/>
        <w:sz w:val="18"/>
        <w:szCs w:val="18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3">
    <w:nsid w:val="04A4377C"/>
    <w:multiLevelType w:val="hybridMultilevel"/>
    <w:tmpl w:val="C0A4E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ED7CB3"/>
    <w:multiLevelType w:val="hybridMultilevel"/>
    <w:tmpl w:val="651A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140F1"/>
    <w:multiLevelType w:val="hybridMultilevel"/>
    <w:tmpl w:val="8474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E770E6"/>
    <w:multiLevelType w:val="hybridMultilevel"/>
    <w:tmpl w:val="0050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65CEC"/>
    <w:multiLevelType w:val="hybridMultilevel"/>
    <w:tmpl w:val="02A8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C5B99"/>
    <w:multiLevelType w:val="hybridMultilevel"/>
    <w:tmpl w:val="8254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059BD"/>
    <w:multiLevelType w:val="hybridMultilevel"/>
    <w:tmpl w:val="BF44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F3B94"/>
    <w:multiLevelType w:val="hybridMultilevel"/>
    <w:tmpl w:val="BA90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13A52"/>
    <w:multiLevelType w:val="hybridMultilevel"/>
    <w:tmpl w:val="13F6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928A8"/>
    <w:multiLevelType w:val="hybridMultilevel"/>
    <w:tmpl w:val="2D267A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B316A40"/>
    <w:multiLevelType w:val="hybridMultilevel"/>
    <w:tmpl w:val="F65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7"/>
  </w:num>
  <w:num w:numId="10">
    <w:abstractNumId w:val="3"/>
  </w:num>
  <w:num w:numId="11">
    <w:abstractNumId w:val="6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BD"/>
    <w:rsid w:val="00072D8F"/>
    <w:rsid w:val="000E161E"/>
    <w:rsid w:val="001240E4"/>
    <w:rsid w:val="00152E1E"/>
    <w:rsid w:val="00154BD3"/>
    <w:rsid w:val="001C1A84"/>
    <w:rsid w:val="001D0FAA"/>
    <w:rsid w:val="002016AC"/>
    <w:rsid w:val="002779DE"/>
    <w:rsid w:val="00282B41"/>
    <w:rsid w:val="002A6C09"/>
    <w:rsid w:val="002E1C6F"/>
    <w:rsid w:val="0035119A"/>
    <w:rsid w:val="003728CE"/>
    <w:rsid w:val="00386556"/>
    <w:rsid w:val="00393AE9"/>
    <w:rsid w:val="003A7D13"/>
    <w:rsid w:val="00486632"/>
    <w:rsid w:val="004B4B92"/>
    <w:rsid w:val="004E53A4"/>
    <w:rsid w:val="00510691"/>
    <w:rsid w:val="00545B0C"/>
    <w:rsid w:val="005A4471"/>
    <w:rsid w:val="005D083A"/>
    <w:rsid w:val="00634291"/>
    <w:rsid w:val="006A68BC"/>
    <w:rsid w:val="00706E32"/>
    <w:rsid w:val="0075191E"/>
    <w:rsid w:val="007745C2"/>
    <w:rsid w:val="00820DE2"/>
    <w:rsid w:val="00885BBD"/>
    <w:rsid w:val="008A38FE"/>
    <w:rsid w:val="008D68CF"/>
    <w:rsid w:val="00932DF4"/>
    <w:rsid w:val="009844BD"/>
    <w:rsid w:val="009F5A17"/>
    <w:rsid w:val="00A14348"/>
    <w:rsid w:val="00B6693F"/>
    <w:rsid w:val="00BF1B18"/>
    <w:rsid w:val="00BF7CC5"/>
    <w:rsid w:val="00C30208"/>
    <w:rsid w:val="00CB1026"/>
    <w:rsid w:val="00CD4647"/>
    <w:rsid w:val="00D00405"/>
    <w:rsid w:val="00D14A58"/>
    <w:rsid w:val="00D6557F"/>
    <w:rsid w:val="00DD69CC"/>
    <w:rsid w:val="00E83867"/>
    <w:rsid w:val="00EB23AF"/>
    <w:rsid w:val="00FE6B90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6AB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B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B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erlywjy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722</Words>
  <Characters>4119</Characters>
  <Application>Microsoft Macintosh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Nelson  Kiroyan</dc:creator>
  <cp:keywords/>
  <dc:description/>
  <cp:lastModifiedBy>A. Nelson  Kiroyan</cp:lastModifiedBy>
  <cp:revision>45</cp:revision>
  <dcterms:created xsi:type="dcterms:W3CDTF">2015-03-04T12:47:00Z</dcterms:created>
  <dcterms:modified xsi:type="dcterms:W3CDTF">2015-07-12T12:07:00Z</dcterms:modified>
</cp:coreProperties>
</file>